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B315" w14:textId="77777777" w:rsidR="00F00564" w:rsidRDefault="00F00564">
      <w:pPr>
        <w:widowControl w:val="0"/>
        <w:pBdr>
          <w:top w:val="nil"/>
          <w:left w:val="nil"/>
          <w:bottom w:val="nil"/>
          <w:right w:val="nil"/>
          <w:between w:val="nil"/>
        </w:pBdr>
        <w:spacing w:line="276" w:lineRule="auto"/>
      </w:pPr>
    </w:p>
    <w:p w14:paraId="4BACFE60" w14:textId="77777777" w:rsidR="00F00564" w:rsidRDefault="00000000">
      <w:pPr>
        <w:spacing w:before="15"/>
        <w:ind w:left="1566" w:right="1566"/>
        <w:jc w:val="center"/>
        <w:rPr>
          <w:rFonts w:ascii="Calibri" w:eastAsia="Calibri" w:hAnsi="Calibri" w:cs="Calibri"/>
          <w:b/>
          <w:sz w:val="40"/>
          <w:szCs w:val="40"/>
        </w:rPr>
      </w:pPr>
      <w:r>
        <w:rPr>
          <w:rFonts w:ascii="Calibri" w:eastAsia="Calibri" w:hAnsi="Calibri" w:cs="Calibri"/>
          <w:b/>
          <w:sz w:val="40"/>
          <w:szCs w:val="40"/>
        </w:rPr>
        <w:t xml:space="preserve">TUGAS PROJECT OOP PADA PHP </w:t>
      </w:r>
    </w:p>
    <w:p w14:paraId="46A7893C" w14:textId="77777777" w:rsidR="00F00564" w:rsidRDefault="00F00564">
      <w:pPr>
        <w:spacing w:line="200" w:lineRule="auto"/>
      </w:pPr>
    </w:p>
    <w:p w14:paraId="24488CE7" w14:textId="77777777" w:rsidR="00F00564" w:rsidRDefault="00F00564">
      <w:pPr>
        <w:spacing w:before="5" w:line="200" w:lineRule="auto"/>
      </w:pPr>
    </w:p>
    <w:p w14:paraId="0E52460C" w14:textId="77777777" w:rsidR="00F00564" w:rsidRDefault="00000000">
      <w:pPr>
        <w:ind w:left="579" w:right="580"/>
        <w:jc w:val="center"/>
        <w:rPr>
          <w:rFonts w:ascii="Calibri" w:eastAsia="Calibri" w:hAnsi="Calibri" w:cs="Calibri"/>
          <w:b/>
          <w:sz w:val="40"/>
          <w:szCs w:val="40"/>
        </w:rPr>
      </w:pPr>
      <w:r>
        <w:rPr>
          <w:rFonts w:ascii="Calibri" w:eastAsia="Calibri" w:hAnsi="Calibri" w:cs="Calibri"/>
          <w:b/>
          <w:sz w:val="40"/>
          <w:szCs w:val="40"/>
        </w:rPr>
        <w:t>MATA KULIAH</w:t>
      </w:r>
    </w:p>
    <w:p w14:paraId="055602D2" w14:textId="77777777" w:rsidR="00F00564" w:rsidRDefault="00000000">
      <w:pPr>
        <w:ind w:left="579" w:right="580"/>
        <w:jc w:val="center"/>
        <w:rPr>
          <w:rFonts w:ascii="Calibri" w:eastAsia="Calibri" w:hAnsi="Calibri" w:cs="Calibri"/>
          <w:sz w:val="40"/>
          <w:szCs w:val="40"/>
        </w:rPr>
      </w:pPr>
      <w:r>
        <w:rPr>
          <w:rFonts w:ascii="Calibri" w:eastAsia="Calibri" w:hAnsi="Calibri" w:cs="Calibri"/>
          <w:b/>
          <w:sz w:val="40"/>
          <w:szCs w:val="40"/>
        </w:rPr>
        <w:t>PEMROGRAMAN FRAMEWORK</w:t>
      </w:r>
    </w:p>
    <w:p w14:paraId="4FB6D834" w14:textId="77777777" w:rsidR="00F00564" w:rsidRDefault="00F00564">
      <w:pPr>
        <w:spacing w:line="200" w:lineRule="auto"/>
      </w:pPr>
    </w:p>
    <w:p w14:paraId="34911949" w14:textId="77777777" w:rsidR="00F00564" w:rsidRDefault="00F00564">
      <w:pPr>
        <w:spacing w:line="200" w:lineRule="auto"/>
      </w:pPr>
    </w:p>
    <w:p w14:paraId="3D83C98E" w14:textId="77777777" w:rsidR="00F00564" w:rsidRDefault="00F00564">
      <w:pPr>
        <w:spacing w:line="200" w:lineRule="auto"/>
      </w:pPr>
    </w:p>
    <w:p w14:paraId="03D823BB" w14:textId="77777777" w:rsidR="00F00564" w:rsidRDefault="00F00564">
      <w:pPr>
        <w:spacing w:line="200" w:lineRule="auto"/>
      </w:pPr>
    </w:p>
    <w:p w14:paraId="15DF79EE" w14:textId="77777777" w:rsidR="00F00564" w:rsidRDefault="00F00564">
      <w:pPr>
        <w:spacing w:before="4" w:line="200" w:lineRule="auto"/>
      </w:pPr>
    </w:p>
    <w:p w14:paraId="39554D65" w14:textId="77777777" w:rsidR="00F00564" w:rsidRDefault="00F00564">
      <w:pPr>
        <w:spacing w:before="1" w:line="160" w:lineRule="auto"/>
        <w:rPr>
          <w:sz w:val="16"/>
          <w:szCs w:val="16"/>
        </w:rPr>
      </w:pPr>
    </w:p>
    <w:p w14:paraId="1886DC6F" w14:textId="77777777" w:rsidR="00F00564" w:rsidRDefault="00F00564">
      <w:pPr>
        <w:spacing w:line="200" w:lineRule="auto"/>
      </w:pPr>
    </w:p>
    <w:p w14:paraId="08C33F68" w14:textId="77777777" w:rsidR="00F00564" w:rsidRDefault="00F00564">
      <w:pPr>
        <w:spacing w:line="200" w:lineRule="auto"/>
      </w:pPr>
    </w:p>
    <w:p w14:paraId="45642B48" w14:textId="77777777" w:rsidR="00F00564" w:rsidRDefault="00F00564">
      <w:pPr>
        <w:spacing w:line="200" w:lineRule="auto"/>
      </w:pPr>
    </w:p>
    <w:p w14:paraId="2EDD5355" w14:textId="77777777" w:rsidR="00F00564" w:rsidRDefault="00F00564">
      <w:pPr>
        <w:spacing w:line="200" w:lineRule="auto"/>
      </w:pPr>
    </w:p>
    <w:p w14:paraId="7BD2A61D" w14:textId="77777777" w:rsidR="00F00564" w:rsidRDefault="00BC266C">
      <w:pPr>
        <w:ind w:left="286"/>
      </w:pPr>
      <w:r>
        <w:pict w14:anchorId="4B65C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148.5pt">
            <v:imagedata r:id="rId6" o:title=""/>
          </v:shape>
        </w:pict>
      </w:r>
    </w:p>
    <w:p w14:paraId="5B3B9640" w14:textId="77777777" w:rsidR="00F00564" w:rsidRDefault="00F00564">
      <w:pPr>
        <w:spacing w:before="7" w:line="180" w:lineRule="auto"/>
        <w:rPr>
          <w:sz w:val="18"/>
          <w:szCs w:val="18"/>
        </w:rPr>
      </w:pPr>
    </w:p>
    <w:p w14:paraId="18000EDD" w14:textId="77777777" w:rsidR="00F00564" w:rsidRDefault="00F00564">
      <w:pPr>
        <w:spacing w:line="200" w:lineRule="auto"/>
      </w:pPr>
    </w:p>
    <w:p w14:paraId="5546E031" w14:textId="77777777" w:rsidR="00F00564" w:rsidRDefault="00F00564">
      <w:pPr>
        <w:spacing w:line="200" w:lineRule="auto"/>
      </w:pPr>
    </w:p>
    <w:p w14:paraId="1B13A294" w14:textId="77777777" w:rsidR="00F00564" w:rsidRDefault="00F00564">
      <w:pPr>
        <w:spacing w:line="200" w:lineRule="auto"/>
      </w:pPr>
    </w:p>
    <w:p w14:paraId="5B50B505" w14:textId="77777777" w:rsidR="00F00564" w:rsidRDefault="00F00564">
      <w:pPr>
        <w:spacing w:line="200" w:lineRule="auto"/>
      </w:pPr>
    </w:p>
    <w:p w14:paraId="423D75EE" w14:textId="77777777" w:rsidR="00F00564" w:rsidRDefault="00F00564">
      <w:pPr>
        <w:spacing w:line="200" w:lineRule="auto"/>
      </w:pPr>
    </w:p>
    <w:p w14:paraId="4AE201A1" w14:textId="77777777" w:rsidR="00F00564" w:rsidRDefault="00F00564">
      <w:pPr>
        <w:spacing w:line="200" w:lineRule="auto"/>
      </w:pPr>
    </w:p>
    <w:p w14:paraId="5B6552FB" w14:textId="77777777" w:rsidR="00F00564" w:rsidRDefault="00F00564">
      <w:pPr>
        <w:spacing w:line="200" w:lineRule="auto"/>
      </w:pPr>
    </w:p>
    <w:p w14:paraId="592D4AB0" w14:textId="77777777" w:rsidR="00F00564" w:rsidRDefault="00000000">
      <w:pPr>
        <w:spacing w:line="360" w:lineRule="auto"/>
        <w:ind w:right="10" w:hanging="1"/>
        <w:jc w:val="center"/>
        <w:rPr>
          <w:rFonts w:ascii="Calibri" w:eastAsia="Calibri" w:hAnsi="Calibri" w:cs="Calibri"/>
          <w:b/>
          <w:sz w:val="26"/>
          <w:szCs w:val="26"/>
        </w:rPr>
      </w:pPr>
      <w:r>
        <w:rPr>
          <w:rFonts w:ascii="Calibri" w:eastAsia="Calibri" w:hAnsi="Calibri" w:cs="Calibri"/>
          <w:b/>
          <w:sz w:val="26"/>
          <w:szCs w:val="26"/>
        </w:rPr>
        <w:t xml:space="preserve">Disusun oleh : </w:t>
      </w:r>
    </w:p>
    <w:p w14:paraId="3997242B" w14:textId="77777777" w:rsidR="00F00564" w:rsidRDefault="00000000">
      <w:pPr>
        <w:spacing w:line="360" w:lineRule="auto"/>
        <w:ind w:right="10" w:hanging="1"/>
        <w:jc w:val="center"/>
        <w:rPr>
          <w:rFonts w:ascii="Calibri" w:eastAsia="Calibri" w:hAnsi="Calibri" w:cs="Calibri"/>
          <w:sz w:val="26"/>
          <w:szCs w:val="26"/>
        </w:rPr>
      </w:pPr>
      <w:r>
        <w:rPr>
          <w:rFonts w:ascii="Calibri" w:eastAsia="Calibri" w:hAnsi="Calibri" w:cs="Calibri"/>
          <w:sz w:val="26"/>
          <w:szCs w:val="26"/>
        </w:rPr>
        <w:t>Mochamad Arif Kurniawan</w:t>
      </w:r>
    </w:p>
    <w:p w14:paraId="7653647A" w14:textId="77777777" w:rsidR="00F00564" w:rsidRDefault="00000000">
      <w:pPr>
        <w:spacing w:line="360" w:lineRule="auto"/>
        <w:ind w:right="10" w:hanging="1"/>
        <w:jc w:val="center"/>
        <w:rPr>
          <w:rFonts w:ascii="Calibri" w:eastAsia="Calibri" w:hAnsi="Calibri" w:cs="Calibri"/>
          <w:sz w:val="26"/>
          <w:szCs w:val="26"/>
        </w:rPr>
      </w:pPr>
      <w:r>
        <w:rPr>
          <w:rFonts w:ascii="Calibri" w:eastAsia="Calibri" w:hAnsi="Calibri" w:cs="Calibri"/>
          <w:sz w:val="26"/>
          <w:szCs w:val="26"/>
        </w:rPr>
        <w:t>G.231.21.0181</w:t>
      </w:r>
    </w:p>
    <w:p w14:paraId="78429ADF" w14:textId="77777777" w:rsidR="00F00564" w:rsidRDefault="00F00564">
      <w:pPr>
        <w:spacing w:line="200" w:lineRule="auto"/>
      </w:pPr>
    </w:p>
    <w:p w14:paraId="2E3C5546" w14:textId="77777777" w:rsidR="00F00564" w:rsidRDefault="00F00564">
      <w:pPr>
        <w:spacing w:line="200" w:lineRule="auto"/>
      </w:pPr>
    </w:p>
    <w:p w14:paraId="5BA0266F" w14:textId="77777777" w:rsidR="00F00564" w:rsidRDefault="00F00564">
      <w:pPr>
        <w:spacing w:line="200" w:lineRule="auto"/>
      </w:pPr>
    </w:p>
    <w:p w14:paraId="29EF5F85" w14:textId="77777777" w:rsidR="00F00564" w:rsidRDefault="00F00564">
      <w:pPr>
        <w:spacing w:line="200" w:lineRule="auto"/>
      </w:pPr>
    </w:p>
    <w:p w14:paraId="5F303A12" w14:textId="77777777" w:rsidR="00F00564" w:rsidRDefault="00F00564">
      <w:pPr>
        <w:spacing w:line="200" w:lineRule="auto"/>
      </w:pPr>
    </w:p>
    <w:p w14:paraId="5830ACB0" w14:textId="77777777" w:rsidR="00F00564" w:rsidRDefault="00F00564">
      <w:pPr>
        <w:spacing w:line="200" w:lineRule="auto"/>
      </w:pPr>
    </w:p>
    <w:p w14:paraId="5E5DC835" w14:textId="77777777" w:rsidR="00F00564" w:rsidRDefault="00F00564">
      <w:pPr>
        <w:spacing w:line="200" w:lineRule="auto"/>
      </w:pPr>
    </w:p>
    <w:p w14:paraId="4ED68526" w14:textId="77777777" w:rsidR="00F00564" w:rsidRDefault="00F00564">
      <w:pPr>
        <w:spacing w:line="200" w:lineRule="auto"/>
      </w:pPr>
    </w:p>
    <w:p w14:paraId="16BEF23A" w14:textId="77777777" w:rsidR="00F00564" w:rsidRDefault="00F00564">
      <w:pPr>
        <w:spacing w:line="200" w:lineRule="auto"/>
      </w:pPr>
    </w:p>
    <w:p w14:paraId="365F525E" w14:textId="77777777" w:rsidR="00F00564" w:rsidRDefault="00F00564">
      <w:pPr>
        <w:spacing w:before="17" w:line="280" w:lineRule="auto"/>
        <w:rPr>
          <w:sz w:val="28"/>
          <w:szCs w:val="28"/>
        </w:rPr>
      </w:pPr>
    </w:p>
    <w:p w14:paraId="01E7BBF1" w14:textId="77777777" w:rsidR="00F00564" w:rsidRDefault="00000000">
      <w:pPr>
        <w:spacing w:line="360" w:lineRule="auto"/>
        <w:ind w:left="1861" w:right="1865" w:firstLine="3"/>
        <w:jc w:val="center"/>
        <w:rPr>
          <w:rFonts w:ascii="Calibri" w:eastAsia="Calibri" w:hAnsi="Calibri" w:cs="Calibri"/>
          <w:sz w:val="26"/>
          <w:szCs w:val="26"/>
        </w:rPr>
      </w:pPr>
      <w:r>
        <w:rPr>
          <w:rFonts w:ascii="Calibri" w:eastAsia="Calibri" w:hAnsi="Calibri" w:cs="Calibri"/>
          <w:b/>
          <w:sz w:val="26"/>
          <w:szCs w:val="26"/>
        </w:rPr>
        <w:t>JURUSAN TEKNIK INFORMATIKA FAKULTAS TEKNIK UNIVERSITAS SEMARANG</w:t>
      </w:r>
    </w:p>
    <w:p w14:paraId="3221AD38" w14:textId="77777777" w:rsidR="00F00564" w:rsidRDefault="00000000">
      <w:pPr>
        <w:spacing w:before="57"/>
        <w:ind w:left="3970" w:right="3970"/>
        <w:jc w:val="center"/>
        <w:rPr>
          <w:rFonts w:ascii="Calibri" w:eastAsia="Calibri" w:hAnsi="Calibri" w:cs="Calibri"/>
          <w:sz w:val="26"/>
          <w:szCs w:val="26"/>
        </w:rPr>
        <w:sectPr w:rsidR="00F00564">
          <w:pgSz w:w="11920" w:h="16840"/>
          <w:pgMar w:top="1400" w:right="1680" w:bottom="280" w:left="1680" w:header="720" w:footer="720" w:gutter="0"/>
          <w:pgNumType w:start="1"/>
          <w:cols w:space="720"/>
        </w:sectPr>
      </w:pPr>
      <w:r>
        <w:rPr>
          <w:rFonts w:ascii="Calibri" w:eastAsia="Calibri" w:hAnsi="Calibri" w:cs="Calibri"/>
          <w:b/>
          <w:sz w:val="26"/>
          <w:szCs w:val="26"/>
        </w:rPr>
        <w:t>2022</w:t>
      </w:r>
    </w:p>
    <w:p w14:paraId="50FF1EAD" w14:textId="77777777" w:rsidR="00F00564" w:rsidRDefault="00F00564">
      <w:pPr>
        <w:spacing w:before="35"/>
        <w:rPr>
          <w:rFonts w:ascii="Calibri" w:eastAsia="Calibri" w:hAnsi="Calibri" w:cs="Calibri"/>
          <w:sz w:val="26"/>
          <w:szCs w:val="26"/>
        </w:rPr>
      </w:pPr>
      <w:bookmarkStart w:id="0" w:name="_heading=h.gjdgxs" w:colFirst="0" w:colLast="0"/>
      <w:bookmarkEnd w:id="0"/>
    </w:p>
    <w:p w14:paraId="6648C1D0" w14:textId="77777777" w:rsidR="00F00564" w:rsidRDefault="00F00564">
      <w:pPr>
        <w:spacing w:before="35"/>
        <w:rPr>
          <w:rFonts w:ascii="Calibri" w:eastAsia="Calibri" w:hAnsi="Calibri" w:cs="Calibri"/>
          <w:sz w:val="26"/>
          <w:szCs w:val="26"/>
        </w:rPr>
      </w:pPr>
    </w:p>
    <w:p w14:paraId="10404925" w14:textId="77777777" w:rsidR="00F00564" w:rsidRDefault="00000000">
      <w:pPr>
        <w:spacing w:before="35"/>
        <w:rPr>
          <w:rFonts w:ascii="Calibri" w:eastAsia="Calibri" w:hAnsi="Calibri" w:cs="Calibri"/>
          <w:sz w:val="26"/>
          <w:szCs w:val="26"/>
        </w:rPr>
      </w:pPr>
      <w:r>
        <w:rPr>
          <w:rFonts w:ascii="Calibri" w:eastAsia="Calibri" w:hAnsi="Calibri" w:cs="Calibri"/>
          <w:sz w:val="26"/>
          <w:szCs w:val="26"/>
        </w:rPr>
        <w:t>Latihan 1: Class dan Objek + Modifier</w:t>
      </w:r>
    </w:p>
    <w:p w14:paraId="0D42B83B" w14:textId="77777777" w:rsidR="00F00564" w:rsidRDefault="00000000">
      <w:pPr>
        <w:numPr>
          <w:ilvl w:val="0"/>
          <w:numId w:val="5"/>
        </w:numPr>
        <w:spacing w:before="35"/>
        <w:rPr>
          <w:rFonts w:ascii="Calibri" w:eastAsia="Calibri" w:hAnsi="Calibri" w:cs="Calibri"/>
          <w:sz w:val="26"/>
          <w:szCs w:val="26"/>
        </w:rPr>
      </w:pPr>
      <w:r>
        <w:rPr>
          <w:rFonts w:ascii="Calibri" w:eastAsia="Calibri" w:hAnsi="Calibri" w:cs="Calibri"/>
          <w:sz w:val="26"/>
          <w:szCs w:val="26"/>
        </w:rPr>
        <w:t>Hasil Tampilan</w:t>
      </w:r>
    </w:p>
    <w:p w14:paraId="53A27438" w14:textId="77777777" w:rsidR="00F00564" w:rsidRDefault="00000000">
      <w:pPr>
        <w:spacing w:before="35"/>
        <w:ind w:left="720"/>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1A087C55" wp14:editId="52968306">
            <wp:extent cx="3724275" cy="19526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724275" cy="1952625"/>
                    </a:xfrm>
                    <a:prstGeom prst="rect">
                      <a:avLst/>
                    </a:prstGeom>
                    <a:ln/>
                  </pic:spPr>
                </pic:pic>
              </a:graphicData>
            </a:graphic>
          </wp:inline>
        </w:drawing>
      </w:r>
    </w:p>
    <w:p w14:paraId="1A515872" w14:textId="77777777" w:rsidR="00F00564" w:rsidRDefault="00000000">
      <w:pPr>
        <w:numPr>
          <w:ilvl w:val="0"/>
          <w:numId w:val="5"/>
        </w:numPr>
        <w:spacing w:before="35"/>
        <w:rPr>
          <w:rFonts w:ascii="Calibri" w:eastAsia="Calibri" w:hAnsi="Calibri" w:cs="Calibri"/>
          <w:sz w:val="26"/>
          <w:szCs w:val="26"/>
        </w:rPr>
      </w:pPr>
      <w:r>
        <w:rPr>
          <w:rFonts w:ascii="Calibri" w:eastAsia="Calibri" w:hAnsi="Calibri" w:cs="Calibri"/>
          <w:sz w:val="26"/>
          <w:szCs w:val="26"/>
        </w:rPr>
        <w:t>method overload getInfo parameter $a</w:t>
      </w:r>
    </w:p>
    <w:p w14:paraId="3DBAC78F" w14:textId="77777777" w:rsidR="00F00564" w:rsidRDefault="00000000">
      <w:pPr>
        <w:spacing w:before="35"/>
        <w:ind w:left="720"/>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732D5538" wp14:editId="2D2B2F98">
            <wp:extent cx="5642300" cy="25019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642300" cy="2501900"/>
                    </a:xfrm>
                    <a:prstGeom prst="rect">
                      <a:avLst/>
                    </a:prstGeom>
                    <a:ln/>
                  </pic:spPr>
                </pic:pic>
              </a:graphicData>
            </a:graphic>
          </wp:inline>
        </w:drawing>
      </w:r>
    </w:p>
    <w:p w14:paraId="418690FD" w14:textId="77777777" w:rsidR="00F00564" w:rsidRDefault="00000000">
      <w:pPr>
        <w:numPr>
          <w:ilvl w:val="0"/>
          <w:numId w:val="5"/>
        </w:numPr>
        <w:spacing w:before="35"/>
        <w:rPr>
          <w:rFonts w:ascii="Calibri" w:eastAsia="Calibri" w:hAnsi="Calibri" w:cs="Calibri"/>
          <w:sz w:val="26"/>
          <w:szCs w:val="26"/>
        </w:rPr>
      </w:pPr>
      <w:r>
        <w:rPr>
          <w:rFonts w:ascii="Calibri" w:eastAsia="Calibri" w:hAnsi="Calibri" w:cs="Calibri"/>
          <w:sz w:val="26"/>
          <w:szCs w:val="26"/>
        </w:rPr>
        <w:t>kesimpulan latihan 1</w:t>
      </w:r>
    </w:p>
    <w:p w14:paraId="62752428" w14:textId="77777777" w:rsidR="00F00564" w:rsidRDefault="00000000">
      <w:pPr>
        <w:spacing w:before="35"/>
        <w:ind w:left="720"/>
        <w:rPr>
          <w:rFonts w:ascii="Calibri" w:eastAsia="Calibri" w:hAnsi="Calibri" w:cs="Calibri"/>
          <w:sz w:val="26"/>
          <w:szCs w:val="26"/>
        </w:rPr>
      </w:pPr>
      <w:r>
        <w:rPr>
          <w:rFonts w:ascii="Calibri" w:eastAsia="Calibri" w:hAnsi="Calibri" w:cs="Calibri"/>
          <w:sz w:val="26"/>
          <w:szCs w:val="26"/>
        </w:rPr>
        <w:t>Muncul error karena menggunakan metod yang sama dalam satu class</w:t>
      </w:r>
    </w:p>
    <w:p w14:paraId="42F9021A" w14:textId="77777777" w:rsidR="00F00564" w:rsidRDefault="00F00564">
      <w:pPr>
        <w:spacing w:before="35"/>
        <w:rPr>
          <w:rFonts w:ascii="Calibri" w:eastAsia="Calibri" w:hAnsi="Calibri" w:cs="Calibri"/>
          <w:sz w:val="26"/>
          <w:szCs w:val="26"/>
        </w:rPr>
      </w:pPr>
    </w:p>
    <w:p w14:paraId="65D264AD" w14:textId="77777777" w:rsidR="00F00564" w:rsidRDefault="00000000">
      <w:pPr>
        <w:spacing w:before="35"/>
        <w:rPr>
          <w:rFonts w:ascii="Calibri" w:eastAsia="Calibri" w:hAnsi="Calibri" w:cs="Calibri"/>
          <w:sz w:val="26"/>
          <w:szCs w:val="26"/>
        </w:rPr>
      </w:pPr>
      <w:r>
        <w:rPr>
          <w:rFonts w:ascii="Calibri" w:eastAsia="Calibri" w:hAnsi="Calibri" w:cs="Calibri"/>
          <w:sz w:val="26"/>
          <w:szCs w:val="26"/>
        </w:rPr>
        <w:t>Latihan 2</w:t>
      </w:r>
    </w:p>
    <w:p w14:paraId="536D3AC1" w14:textId="77777777" w:rsidR="00F00564" w:rsidRDefault="00000000">
      <w:pPr>
        <w:numPr>
          <w:ilvl w:val="0"/>
          <w:numId w:val="1"/>
        </w:numPr>
        <w:spacing w:before="35"/>
        <w:rPr>
          <w:rFonts w:ascii="Calibri" w:eastAsia="Calibri" w:hAnsi="Calibri" w:cs="Calibri"/>
          <w:sz w:val="26"/>
          <w:szCs w:val="26"/>
        </w:rPr>
      </w:pPr>
      <w:r>
        <w:rPr>
          <w:rFonts w:ascii="Calibri" w:eastAsia="Calibri" w:hAnsi="Calibri" w:cs="Calibri"/>
          <w:sz w:val="26"/>
          <w:szCs w:val="26"/>
        </w:rPr>
        <w:t>tampilan sebelum</w:t>
      </w:r>
    </w:p>
    <w:p w14:paraId="2073EC43" w14:textId="77777777" w:rsidR="00F00564" w:rsidRDefault="00000000">
      <w:pPr>
        <w:spacing w:before="35"/>
        <w:ind w:left="720"/>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6CCDA392" wp14:editId="28091193">
            <wp:extent cx="3724275" cy="17716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724275" cy="1771650"/>
                    </a:xfrm>
                    <a:prstGeom prst="rect">
                      <a:avLst/>
                    </a:prstGeom>
                    <a:ln/>
                  </pic:spPr>
                </pic:pic>
              </a:graphicData>
            </a:graphic>
          </wp:inline>
        </w:drawing>
      </w:r>
    </w:p>
    <w:p w14:paraId="1A3B7A45" w14:textId="77777777" w:rsidR="00F00564" w:rsidRDefault="00000000">
      <w:pPr>
        <w:numPr>
          <w:ilvl w:val="0"/>
          <w:numId w:val="1"/>
        </w:numPr>
        <w:spacing w:before="35"/>
        <w:rPr>
          <w:rFonts w:ascii="Calibri" w:eastAsia="Calibri" w:hAnsi="Calibri" w:cs="Calibri"/>
          <w:sz w:val="26"/>
          <w:szCs w:val="26"/>
        </w:rPr>
      </w:pPr>
      <w:r>
        <w:rPr>
          <w:rFonts w:ascii="Calibri" w:eastAsia="Calibri" w:hAnsi="Calibri" w:cs="Calibri"/>
          <w:sz w:val="26"/>
          <w:szCs w:val="26"/>
        </w:rPr>
        <w:t>tampilan sesudah ditambah konstruktor</w:t>
      </w:r>
    </w:p>
    <w:p w14:paraId="76CE57D2" w14:textId="77777777" w:rsidR="00F00564" w:rsidRDefault="00000000">
      <w:pPr>
        <w:spacing w:before="35"/>
        <w:ind w:left="720"/>
        <w:rPr>
          <w:rFonts w:ascii="Calibri" w:eastAsia="Calibri" w:hAnsi="Calibri" w:cs="Calibri"/>
          <w:sz w:val="26"/>
          <w:szCs w:val="26"/>
        </w:rPr>
      </w:pPr>
      <w:r>
        <w:rPr>
          <w:rFonts w:ascii="Calibri" w:eastAsia="Calibri" w:hAnsi="Calibri" w:cs="Calibri"/>
          <w:noProof/>
          <w:sz w:val="26"/>
          <w:szCs w:val="26"/>
        </w:rPr>
        <w:lastRenderedPageBreak/>
        <w:drawing>
          <wp:inline distT="114300" distB="114300" distL="114300" distR="114300" wp14:anchorId="7EF3FFDA" wp14:editId="71AB4B06">
            <wp:extent cx="5642300" cy="1600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42300" cy="1600200"/>
                    </a:xfrm>
                    <a:prstGeom prst="rect">
                      <a:avLst/>
                    </a:prstGeom>
                    <a:ln/>
                  </pic:spPr>
                </pic:pic>
              </a:graphicData>
            </a:graphic>
          </wp:inline>
        </w:drawing>
      </w:r>
    </w:p>
    <w:p w14:paraId="650BFA50" w14:textId="77777777" w:rsidR="00F00564" w:rsidRDefault="00000000">
      <w:pPr>
        <w:numPr>
          <w:ilvl w:val="0"/>
          <w:numId w:val="1"/>
        </w:numPr>
        <w:spacing w:before="35"/>
        <w:rPr>
          <w:rFonts w:ascii="Calibri" w:eastAsia="Calibri" w:hAnsi="Calibri" w:cs="Calibri"/>
          <w:sz w:val="26"/>
          <w:szCs w:val="26"/>
        </w:rPr>
      </w:pPr>
      <w:r>
        <w:rPr>
          <w:rFonts w:ascii="Calibri" w:eastAsia="Calibri" w:hAnsi="Calibri" w:cs="Calibri"/>
          <w:sz w:val="26"/>
          <w:szCs w:val="26"/>
        </w:rPr>
        <w:t>Kesimpulan Latihan 2</w:t>
      </w:r>
    </w:p>
    <w:p w14:paraId="178EC5FA" w14:textId="77777777" w:rsidR="00F00564" w:rsidRDefault="00000000">
      <w:pPr>
        <w:spacing w:before="35"/>
        <w:ind w:left="720"/>
        <w:rPr>
          <w:rFonts w:ascii="Calibri" w:eastAsia="Calibri" w:hAnsi="Calibri" w:cs="Calibri"/>
          <w:sz w:val="26"/>
          <w:szCs w:val="26"/>
        </w:rPr>
      </w:pPr>
      <w:r>
        <w:rPr>
          <w:rFonts w:ascii="Calibri" w:eastAsia="Calibri" w:hAnsi="Calibri" w:cs="Calibri"/>
          <w:sz w:val="26"/>
          <w:szCs w:val="26"/>
        </w:rPr>
        <w:t>tidak dapat menjalankan 2 constructor dalam 1 kelas</w:t>
      </w:r>
    </w:p>
    <w:p w14:paraId="5B4DC569" w14:textId="77777777" w:rsidR="00F00564" w:rsidRDefault="00F00564">
      <w:pPr>
        <w:spacing w:before="35"/>
        <w:rPr>
          <w:rFonts w:ascii="Calibri" w:eastAsia="Calibri" w:hAnsi="Calibri" w:cs="Calibri"/>
          <w:sz w:val="26"/>
          <w:szCs w:val="26"/>
        </w:rPr>
      </w:pPr>
    </w:p>
    <w:p w14:paraId="519B32D2" w14:textId="77777777" w:rsidR="00F00564" w:rsidRDefault="00F00564">
      <w:pPr>
        <w:spacing w:before="35"/>
        <w:rPr>
          <w:rFonts w:ascii="Calibri" w:eastAsia="Calibri" w:hAnsi="Calibri" w:cs="Calibri"/>
          <w:sz w:val="26"/>
          <w:szCs w:val="26"/>
        </w:rPr>
      </w:pPr>
    </w:p>
    <w:p w14:paraId="49F98EC9" w14:textId="77777777" w:rsidR="00F00564" w:rsidRDefault="00000000">
      <w:pPr>
        <w:spacing w:before="35"/>
        <w:rPr>
          <w:rFonts w:ascii="Calibri" w:eastAsia="Calibri" w:hAnsi="Calibri" w:cs="Calibri"/>
          <w:sz w:val="26"/>
          <w:szCs w:val="26"/>
        </w:rPr>
      </w:pPr>
      <w:r>
        <w:rPr>
          <w:rFonts w:ascii="Calibri" w:eastAsia="Calibri" w:hAnsi="Calibri" w:cs="Calibri"/>
          <w:sz w:val="26"/>
          <w:szCs w:val="26"/>
        </w:rPr>
        <w:t>Latihan 3</w:t>
      </w:r>
    </w:p>
    <w:p w14:paraId="05E78F76" w14:textId="77777777" w:rsidR="00F00564" w:rsidRDefault="00000000">
      <w:pPr>
        <w:numPr>
          <w:ilvl w:val="0"/>
          <w:numId w:val="6"/>
        </w:numPr>
        <w:spacing w:before="35"/>
        <w:rPr>
          <w:rFonts w:ascii="Calibri" w:eastAsia="Calibri" w:hAnsi="Calibri" w:cs="Calibri"/>
          <w:sz w:val="26"/>
          <w:szCs w:val="26"/>
        </w:rPr>
      </w:pPr>
      <w:r>
        <w:rPr>
          <w:rFonts w:ascii="Calibri" w:eastAsia="Calibri" w:hAnsi="Calibri" w:cs="Calibri"/>
          <w:sz w:val="26"/>
          <w:szCs w:val="26"/>
        </w:rPr>
        <w:t>tidak terjadi program error</w:t>
      </w:r>
    </w:p>
    <w:p w14:paraId="1F775E90" w14:textId="77777777" w:rsidR="00F00564" w:rsidRDefault="00000000">
      <w:pPr>
        <w:spacing w:before="35"/>
        <w:ind w:left="720"/>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536A16B2" wp14:editId="27F58BB3">
            <wp:extent cx="3228975" cy="120015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28975" cy="1200150"/>
                    </a:xfrm>
                    <a:prstGeom prst="rect">
                      <a:avLst/>
                    </a:prstGeom>
                    <a:ln/>
                  </pic:spPr>
                </pic:pic>
              </a:graphicData>
            </a:graphic>
          </wp:inline>
        </w:drawing>
      </w:r>
    </w:p>
    <w:p w14:paraId="417372BC" w14:textId="77777777" w:rsidR="00F00564" w:rsidRDefault="00000000">
      <w:pPr>
        <w:numPr>
          <w:ilvl w:val="0"/>
          <w:numId w:val="6"/>
        </w:numPr>
        <w:spacing w:before="35"/>
        <w:rPr>
          <w:rFonts w:ascii="Calibri" w:eastAsia="Calibri" w:hAnsi="Calibri" w:cs="Calibri"/>
          <w:sz w:val="26"/>
          <w:szCs w:val="26"/>
        </w:rPr>
      </w:pPr>
      <w:r>
        <w:rPr>
          <w:rFonts w:ascii="Calibri" w:eastAsia="Calibri" w:hAnsi="Calibri" w:cs="Calibri"/>
          <w:sz w:val="26"/>
          <w:szCs w:val="26"/>
        </w:rPr>
        <w:t>setelah dirubah modifier menjadi protected dan publik hasilnya sama</w:t>
      </w:r>
    </w:p>
    <w:p w14:paraId="05056786" w14:textId="77777777" w:rsidR="00F00564" w:rsidRDefault="00000000">
      <w:pPr>
        <w:spacing w:before="35"/>
        <w:ind w:left="720"/>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11FD0E1F" wp14:editId="341388AA">
            <wp:extent cx="3343275" cy="12192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343275" cy="1219200"/>
                    </a:xfrm>
                    <a:prstGeom prst="rect">
                      <a:avLst/>
                    </a:prstGeom>
                    <a:ln/>
                  </pic:spPr>
                </pic:pic>
              </a:graphicData>
            </a:graphic>
          </wp:inline>
        </w:drawing>
      </w:r>
    </w:p>
    <w:p w14:paraId="3B612F42" w14:textId="77777777" w:rsidR="00F00564" w:rsidRDefault="00000000">
      <w:pPr>
        <w:numPr>
          <w:ilvl w:val="0"/>
          <w:numId w:val="6"/>
        </w:numPr>
        <w:spacing w:before="35"/>
        <w:rPr>
          <w:rFonts w:ascii="Calibri" w:eastAsia="Calibri" w:hAnsi="Calibri" w:cs="Calibri"/>
          <w:sz w:val="26"/>
          <w:szCs w:val="26"/>
        </w:rPr>
      </w:pPr>
      <w:r>
        <w:rPr>
          <w:rFonts w:ascii="Calibri" w:eastAsia="Calibri" w:hAnsi="Calibri" w:cs="Calibri"/>
          <w:sz w:val="26"/>
          <w:szCs w:val="26"/>
        </w:rPr>
        <w:t>hasil modifikasi</w:t>
      </w:r>
    </w:p>
    <w:p w14:paraId="1A5EDDEE" w14:textId="77777777" w:rsidR="00F00564" w:rsidRDefault="00000000">
      <w:pPr>
        <w:spacing w:before="35"/>
        <w:ind w:left="720"/>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6C6EAD95" wp14:editId="6D06266F">
            <wp:extent cx="3343275" cy="1219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343275" cy="1219200"/>
                    </a:xfrm>
                    <a:prstGeom prst="rect">
                      <a:avLst/>
                    </a:prstGeom>
                    <a:ln/>
                  </pic:spPr>
                </pic:pic>
              </a:graphicData>
            </a:graphic>
          </wp:inline>
        </w:drawing>
      </w:r>
    </w:p>
    <w:p w14:paraId="4474BCF7" w14:textId="77777777" w:rsidR="00F00564" w:rsidRDefault="00000000">
      <w:pPr>
        <w:numPr>
          <w:ilvl w:val="0"/>
          <w:numId w:val="6"/>
        </w:numPr>
        <w:spacing w:before="35"/>
        <w:rPr>
          <w:rFonts w:ascii="Calibri" w:eastAsia="Calibri" w:hAnsi="Calibri" w:cs="Calibri"/>
          <w:sz w:val="26"/>
          <w:szCs w:val="26"/>
        </w:rPr>
      </w:pPr>
      <w:r>
        <w:rPr>
          <w:rFonts w:ascii="Calibri" w:eastAsia="Calibri" w:hAnsi="Calibri" w:cs="Calibri"/>
          <w:sz w:val="26"/>
          <w:szCs w:val="26"/>
        </w:rPr>
        <w:t>kesimpulan</w:t>
      </w:r>
    </w:p>
    <w:p w14:paraId="4D8230D6" w14:textId="77777777" w:rsidR="00F00564" w:rsidRDefault="00000000">
      <w:pPr>
        <w:spacing w:before="35"/>
        <w:ind w:left="720"/>
        <w:rPr>
          <w:rFonts w:ascii="Calibri" w:eastAsia="Calibri" w:hAnsi="Calibri" w:cs="Calibri"/>
          <w:sz w:val="26"/>
          <w:szCs w:val="26"/>
        </w:rPr>
      </w:pPr>
      <w:r>
        <w:rPr>
          <w:rFonts w:ascii="Calibri" w:eastAsia="Calibri" w:hAnsi="Calibri" w:cs="Calibri"/>
          <w:sz w:val="26"/>
          <w:szCs w:val="26"/>
        </w:rPr>
        <w:t>modifier private hanya dapat merubah value variable di dalam class, sedangkan protected bisa merubah value variable pada child class namun tidak bisa merubah diluar class maupun child class, sedangkan publik bisa dirubah di luar kelas</w:t>
      </w:r>
    </w:p>
    <w:p w14:paraId="16986B2B" w14:textId="77777777" w:rsidR="00F00564" w:rsidRDefault="00F00564">
      <w:pPr>
        <w:spacing w:before="35"/>
        <w:rPr>
          <w:rFonts w:ascii="Calibri" w:eastAsia="Calibri" w:hAnsi="Calibri" w:cs="Calibri"/>
          <w:sz w:val="26"/>
          <w:szCs w:val="26"/>
        </w:rPr>
      </w:pPr>
    </w:p>
    <w:p w14:paraId="705419E6" w14:textId="77777777" w:rsidR="00F00564" w:rsidRDefault="00F00564">
      <w:pPr>
        <w:spacing w:before="35"/>
        <w:rPr>
          <w:rFonts w:ascii="Calibri" w:eastAsia="Calibri" w:hAnsi="Calibri" w:cs="Calibri"/>
          <w:sz w:val="26"/>
          <w:szCs w:val="26"/>
        </w:rPr>
      </w:pPr>
    </w:p>
    <w:p w14:paraId="65727F1E" w14:textId="77777777" w:rsidR="00F00564" w:rsidRDefault="00F00564">
      <w:pPr>
        <w:spacing w:before="35"/>
        <w:rPr>
          <w:rFonts w:ascii="Calibri" w:eastAsia="Calibri" w:hAnsi="Calibri" w:cs="Calibri"/>
          <w:sz w:val="26"/>
          <w:szCs w:val="26"/>
        </w:rPr>
      </w:pPr>
    </w:p>
    <w:p w14:paraId="748397C2" w14:textId="77777777" w:rsidR="00F00564" w:rsidRDefault="00F00564">
      <w:pPr>
        <w:spacing w:before="35"/>
        <w:rPr>
          <w:rFonts w:ascii="Calibri" w:eastAsia="Calibri" w:hAnsi="Calibri" w:cs="Calibri"/>
          <w:sz w:val="26"/>
          <w:szCs w:val="26"/>
        </w:rPr>
      </w:pPr>
    </w:p>
    <w:p w14:paraId="2F5A4C16" w14:textId="77777777" w:rsidR="00BC266C" w:rsidRDefault="00BC266C">
      <w:pPr>
        <w:spacing w:before="35"/>
        <w:rPr>
          <w:rFonts w:ascii="Calibri" w:eastAsia="Calibri" w:hAnsi="Calibri" w:cs="Calibri"/>
          <w:sz w:val="26"/>
          <w:szCs w:val="26"/>
        </w:rPr>
      </w:pPr>
    </w:p>
    <w:p w14:paraId="7761E2F6" w14:textId="77777777" w:rsidR="00F00564" w:rsidRDefault="00F00564">
      <w:pPr>
        <w:spacing w:before="35"/>
        <w:rPr>
          <w:rFonts w:ascii="Calibri" w:eastAsia="Calibri" w:hAnsi="Calibri" w:cs="Calibri"/>
          <w:sz w:val="26"/>
          <w:szCs w:val="26"/>
        </w:rPr>
      </w:pPr>
    </w:p>
    <w:p w14:paraId="014CF061" w14:textId="77777777" w:rsidR="00F00564" w:rsidRDefault="00000000">
      <w:pPr>
        <w:spacing w:before="35"/>
        <w:rPr>
          <w:rFonts w:ascii="Calibri" w:eastAsia="Calibri" w:hAnsi="Calibri" w:cs="Calibri"/>
          <w:sz w:val="26"/>
          <w:szCs w:val="26"/>
        </w:rPr>
      </w:pPr>
      <w:r>
        <w:rPr>
          <w:rFonts w:ascii="Calibri" w:eastAsia="Calibri" w:hAnsi="Calibri" w:cs="Calibri"/>
          <w:sz w:val="26"/>
          <w:szCs w:val="26"/>
        </w:rPr>
        <w:lastRenderedPageBreak/>
        <w:t>Latihan 4</w:t>
      </w:r>
    </w:p>
    <w:p w14:paraId="7FAE7A33" w14:textId="77777777" w:rsidR="00F00564" w:rsidRDefault="00000000">
      <w:pPr>
        <w:spacing w:before="35"/>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1FFD7387" wp14:editId="5945B79E">
            <wp:extent cx="3371850" cy="1333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371850" cy="1333500"/>
                    </a:xfrm>
                    <a:prstGeom prst="rect">
                      <a:avLst/>
                    </a:prstGeom>
                    <a:ln/>
                  </pic:spPr>
                </pic:pic>
              </a:graphicData>
            </a:graphic>
          </wp:inline>
        </w:drawing>
      </w:r>
    </w:p>
    <w:p w14:paraId="6392E2DF" w14:textId="77777777" w:rsidR="00F00564" w:rsidRDefault="00000000">
      <w:pPr>
        <w:spacing w:before="35"/>
        <w:rPr>
          <w:rFonts w:ascii="Calibri" w:eastAsia="Calibri" w:hAnsi="Calibri" w:cs="Calibri"/>
          <w:sz w:val="26"/>
          <w:szCs w:val="26"/>
        </w:rPr>
      </w:pPr>
      <w:r>
        <w:rPr>
          <w:rFonts w:ascii="Calibri" w:eastAsia="Calibri" w:hAnsi="Calibri" w:cs="Calibri"/>
          <w:sz w:val="26"/>
          <w:szCs w:val="26"/>
        </w:rPr>
        <w:t>pada modifier private bisa digunakan pada child class dengan metode setter dan getter</w:t>
      </w:r>
    </w:p>
    <w:p w14:paraId="1516836B" w14:textId="77777777" w:rsidR="00F00564" w:rsidRDefault="00F00564">
      <w:pPr>
        <w:spacing w:before="35"/>
        <w:rPr>
          <w:rFonts w:ascii="Calibri" w:eastAsia="Calibri" w:hAnsi="Calibri" w:cs="Calibri"/>
          <w:sz w:val="26"/>
          <w:szCs w:val="26"/>
        </w:rPr>
      </w:pPr>
    </w:p>
    <w:p w14:paraId="1BBC63C2" w14:textId="77777777" w:rsidR="00F00564" w:rsidRDefault="00000000">
      <w:pPr>
        <w:spacing w:before="35"/>
        <w:rPr>
          <w:rFonts w:ascii="Calibri" w:eastAsia="Calibri" w:hAnsi="Calibri" w:cs="Calibri"/>
          <w:sz w:val="26"/>
          <w:szCs w:val="26"/>
        </w:rPr>
      </w:pPr>
      <w:r>
        <w:rPr>
          <w:rFonts w:ascii="Calibri" w:eastAsia="Calibri" w:hAnsi="Calibri" w:cs="Calibri"/>
          <w:sz w:val="26"/>
          <w:szCs w:val="26"/>
        </w:rPr>
        <w:t>Latihan 5</w:t>
      </w:r>
    </w:p>
    <w:p w14:paraId="254BD2AF" w14:textId="77777777" w:rsidR="00F00564" w:rsidRDefault="00000000">
      <w:pPr>
        <w:numPr>
          <w:ilvl w:val="0"/>
          <w:numId w:val="3"/>
        </w:numPr>
        <w:spacing w:before="35"/>
        <w:rPr>
          <w:rFonts w:ascii="Calibri" w:eastAsia="Calibri" w:hAnsi="Calibri" w:cs="Calibri"/>
          <w:sz w:val="26"/>
          <w:szCs w:val="26"/>
        </w:rPr>
      </w:pPr>
      <w:r>
        <w:rPr>
          <w:rFonts w:ascii="Calibri" w:eastAsia="Calibri" w:hAnsi="Calibri" w:cs="Calibri"/>
          <w:sz w:val="26"/>
          <w:szCs w:val="26"/>
        </w:rPr>
        <w:t>tampilan program</w:t>
      </w:r>
    </w:p>
    <w:p w14:paraId="68DE48CE" w14:textId="77777777" w:rsidR="00F00564" w:rsidRDefault="00000000">
      <w:pPr>
        <w:spacing w:before="35"/>
        <w:ind w:left="720"/>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62A1FD5E" wp14:editId="7B81D83C">
            <wp:extent cx="4695825" cy="14859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695825" cy="1485900"/>
                    </a:xfrm>
                    <a:prstGeom prst="rect">
                      <a:avLst/>
                    </a:prstGeom>
                    <a:ln/>
                  </pic:spPr>
                </pic:pic>
              </a:graphicData>
            </a:graphic>
          </wp:inline>
        </w:drawing>
      </w:r>
    </w:p>
    <w:p w14:paraId="329C00BF" w14:textId="77777777" w:rsidR="00F00564" w:rsidRDefault="00000000">
      <w:pPr>
        <w:numPr>
          <w:ilvl w:val="0"/>
          <w:numId w:val="3"/>
        </w:numPr>
        <w:spacing w:before="35"/>
        <w:rPr>
          <w:rFonts w:ascii="Calibri" w:eastAsia="Calibri" w:hAnsi="Calibri" w:cs="Calibri"/>
          <w:sz w:val="26"/>
          <w:szCs w:val="26"/>
        </w:rPr>
      </w:pPr>
      <w:r>
        <w:rPr>
          <w:rFonts w:ascii="Calibri" w:eastAsia="Calibri" w:hAnsi="Calibri" w:cs="Calibri"/>
          <w:sz w:val="26"/>
          <w:szCs w:val="26"/>
        </w:rPr>
        <w:t>hasil tampilan program</w:t>
      </w:r>
    </w:p>
    <w:p w14:paraId="25D5672C" w14:textId="77777777" w:rsidR="00F00564" w:rsidRDefault="00000000">
      <w:pPr>
        <w:spacing w:before="35"/>
        <w:ind w:left="720"/>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3F5174E0" wp14:editId="32FD919D">
            <wp:extent cx="5086350" cy="180975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086350" cy="1809750"/>
                    </a:xfrm>
                    <a:prstGeom prst="rect">
                      <a:avLst/>
                    </a:prstGeom>
                    <a:ln/>
                  </pic:spPr>
                </pic:pic>
              </a:graphicData>
            </a:graphic>
          </wp:inline>
        </w:drawing>
      </w:r>
    </w:p>
    <w:p w14:paraId="06E3B6EA" w14:textId="77777777" w:rsidR="00F00564" w:rsidRDefault="00000000">
      <w:pPr>
        <w:spacing w:before="35"/>
        <w:ind w:left="720"/>
        <w:rPr>
          <w:rFonts w:ascii="Calibri" w:eastAsia="Calibri" w:hAnsi="Calibri" w:cs="Calibri"/>
          <w:sz w:val="26"/>
          <w:szCs w:val="26"/>
        </w:rPr>
      </w:pPr>
      <w:r>
        <w:rPr>
          <w:rFonts w:ascii="Calibri" w:eastAsia="Calibri" w:hAnsi="Calibri" w:cs="Calibri"/>
          <w:sz w:val="26"/>
          <w:szCs w:val="26"/>
        </w:rPr>
        <w:t>eror terjadi karena tida ada implementasi method ‘getTugasAkhir’ pada class magister</w:t>
      </w:r>
    </w:p>
    <w:p w14:paraId="68ECDDC3" w14:textId="77777777" w:rsidR="00F00564" w:rsidRDefault="00F00564">
      <w:pPr>
        <w:spacing w:before="35"/>
        <w:ind w:left="720"/>
        <w:rPr>
          <w:rFonts w:ascii="Calibri" w:eastAsia="Calibri" w:hAnsi="Calibri" w:cs="Calibri"/>
          <w:sz w:val="26"/>
          <w:szCs w:val="26"/>
        </w:rPr>
      </w:pPr>
    </w:p>
    <w:p w14:paraId="620468DD" w14:textId="77777777" w:rsidR="00F00564" w:rsidRDefault="00000000">
      <w:pPr>
        <w:numPr>
          <w:ilvl w:val="0"/>
          <w:numId w:val="3"/>
        </w:numPr>
        <w:spacing w:before="35"/>
        <w:rPr>
          <w:rFonts w:ascii="Calibri" w:eastAsia="Calibri" w:hAnsi="Calibri" w:cs="Calibri"/>
          <w:sz w:val="26"/>
          <w:szCs w:val="26"/>
        </w:rPr>
      </w:pPr>
      <w:r>
        <w:rPr>
          <w:rFonts w:ascii="Calibri" w:eastAsia="Calibri" w:hAnsi="Calibri" w:cs="Calibri"/>
          <w:sz w:val="26"/>
          <w:szCs w:val="26"/>
        </w:rPr>
        <w:t>Kesimpulan</w:t>
      </w:r>
    </w:p>
    <w:p w14:paraId="5E37DD1F" w14:textId="77777777" w:rsidR="00F00564" w:rsidRDefault="00F00564">
      <w:pPr>
        <w:spacing w:before="35"/>
        <w:rPr>
          <w:rFonts w:ascii="Calibri" w:eastAsia="Calibri" w:hAnsi="Calibri" w:cs="Calibri"/>
          <w:sz w:val="26"/>
          <w:szCs w:val="26"/>
        </w:rPr>
      </w:pPr>
    </w:p>
    <w:p w14:paraId="202ACB40" w14:textId="77777777" w:rsidR="00F00564" w:rsidRDefault="00F00564">
      <w:pPr>
        <w:spacing w:before="35"/>
        <w:rPr>
          <w:rFonts w:ascii="Calibri" w:eastAsia="Calibri" w:hAnsi="Calibri" w:cs="Calibri"/>
          <w:sz w:val="26"/>
          <w:szCs w:val="26"/>
        </w:rPr>
      </w:pPr>
    </w:p>
    <w:p w14:paraId="24C419B0" w14:textId="77777777" w:rsidR="00F00564" w:rsidRDefault="00F00564">
      <w:pPr>
        <w:spacing w:before="35"/>
        <w:rPr>
          <w:rFonts w:ascii="Calibri" w:eastAsia="Calibri" w:hAnsi="Calibri" w:cs="Calibri"/>
          <w:sz w:val="26"/>
          <w:szCs w:val="26"/>
        </w:rPr>
      </w:pPr>
    </w:p>
    <w:p w14:paraId="121A3AB3" w14:textId="77777777" w:rsidR="00F00564" w:rsidRDefault="00F00564">
      <w:pPr>
        <w:spacing w:before="35"/>
        <w:rPr>
          <w:rFonts w:ascii="Calibri" w:eastAsia="Calibri" w:hAnsi="Calibri" w:cs="Calibri"/>
          <w:sz w:val="26"/>
          <w:szCs w:val="26"/>
        </w:rPr>
      </w:pPr>
    </w:p>
    <w:p w14:paraId="134A9CA1" w14:textId="77777777" w:rsidR="00F00564" w:rsidRDefault="00F00564">
      <w:pPr>
        <w:spacing w:before="35"/>
        <w:rPr>
          <w:rFonts w:ascii="Calibri" w:eastAsia="Calibri" w:hAnsi="Calibri" w:cs="Calibri"/>
          <w:sz w:val="26"/>
          <w:szCs w:val="26"/>
        </w:rPr>
      </w:pPr>
    </w:p>
    <w:p w14:paraId="5DFAA30C" w14:textId="77777777" w:rsidR="00BC266C" w:rsidRDefault="00BC266C">
      <w:pPr>
        <w:spacing w:before="35"/>
        <w:rPr>
          <w:rFonts w:ascii="Calibri" w:eastAsia="Calibri" w:hAnsi="Calibri" w:cs="Calibri"/>
          <w:sz w:val="26"/>
          <w:szCs w:val="26"/>
        </w:rPr>
      </w:pPr>
    </w:p>
    <w:p w14:paraId="3067776C" w14:textId="77777777" w:rsidR="00F00564" w:rsidRDefault="00F00564">
      <w:pPr>
        <w:spacing w:before="35"/>
        <w:rPr>
          <w:rFonts w:ascii="Calibri" w:eastAsia="Calibri" w:hAnsi="Calibri" w:cs="Calibri"/>
          <w:sz w:val="26"/>
          <w:szCs w:val="26"/>
        </w:rPr>
      </w:pPr>
    </w:p>
    <w:p w14:paraId="0C5D4726" w14:textId="77777777" w:rsidR="00F00564" w:rsidRDefault="00F00564">
      <w:pPr>
        <w:spacing w:before="35"/>
        <w:rPr>
          <w:rFonts w:ascii="Calibri" w:eastAsia="Calibri" w:hAnsi="Calibri" w:cs="Calibri"/>
          <w:sz w:val="26"/>
          <w:szCs w:val="26"/>
        </w:rPr>
      </w:pPr>
    </w:p>
    <w:p w14:paraId="717F3945" w14:textId="77777777" w:rsidR="00F00564" w:rsidRDefault="00F00564">
      <w:pPr>
        <w:spacing w:before="35"/>
        <w:rPr>
          <w:rFonts w:ascii="Calibri" w:eastAsia="Calibri" w:hAnsi="Calibri" w:cs="Calibri"/>
          <w:sz w:val="26"/>
          <w:szCs w:val="26"/>
        </w:rPr>
      </w:pPr>
    </w:p>
    <w:p w14:paraId="38C4FC4F" w14:textId="77777777" w:rsidR="00F00564" w:rsidRDefault="00F00564">
      <w:pPr>
        <w:spacing w:before="35"/>
        <w:rPr>
          <w:rFonts w:ascii="Calibri" w:eastAsia="Calibri" w:hAnsi="Calibri" w:cs="Calibri"/>
          <w:sz w:val="26"/>
          <w:szCs w:val="26"/>
        </w:rPr>
      </w:pPr>
    </w:p>
    <w:p w14:paraId="7810406E" w14:textId="77777777" w:rsidR="00F00564" w:rsidRDefault="00F00564">
      <w:pPr>
        <w:spacing w:before="35"/>
        <w:rPr>
          <w:rFonts w:ascii="Calibri" w:eastAsia="Calibri" w:hAnsi="Calibri" w:cs="Calibri"/>
          <w:sz w:val="26"/>
          <w:szCs w:val="26"/>
        </w:rPr>
      </w:pPr>
    </w:p>
    <w:p w14:paraId="2284C515" w14:textId="77777777" w:rsidR="00F00564" w:rsidRDefault="00000000">
      <w:pPr>
        <w:spacing w:before="35"/>
        <w:rPr>
          <w:rFonts w:ascii="Calibri" w:eastAsia="Calibri" w:hAnsi="Calibri" w:cs="Calibri"/>
          <w:sz w:val="26"/>
          <w:szCs w:val="26"/>
        </w:rPr>
      </w:pPr>
      <w:r>
        <w:rPr>
          <w:rFonts w:ascii="Calibri" w:eastAsia="Calibri" w:hAnsi="Calibri" w:cs="Calibri"/>
          <w:sz w:val="26"/>
          <w:szCs w:val="26"/>
        </w:rPr>
        <w:lastRenderedPageBreak/>
        <w:t>Latihan 6</w:t>
      </w:r>
    </w:p>
    <w:p w14:paraId="5A8979B0" w14:textId="77777777" w:rsidR="00F00564" w:rsidRDefault="00000000">
      <w:pPr>
        <w:numPr>
          <w:ilvl w:val="0"/>
          <w:numId w:val="2"/>
        </w:numPr>
        <w:spacing w:before="35"/>
        <w:rPr>
          <w:rFonts w:ascii="Calibri" w:eastAsia="Calibri" w:hAnsi="Calibri" w:cs="Calibri"/>
          <w:sz w:val="26"/>
          <w:szCs w:val="26"/>
        </w:rPr>
      </w:pPr>
      <w:r>
        <w:rPr>
          <w:rFonts w:ascii="Calibri" w:eastAsia="Calibri" w:hAnsi="Calibri" w:cs="Calibri"/>
          <w:sz w:val="26"/>
          <w:szCs w:val="26"/>
        </w:rPr>
        <w:t>nama a memiliki method foo, nama b memiliki method bar, nama c merupakan ekstend dari a dan b serta memiliki method c, sedangkan nama d mengaplikasikan metod a, b, dan c</w:t>
      </w:r>
    </w:p>
    <w:p w14:paraId="670E4494" w14:textId="77777777" w:rsidR="00F00564" w:rsidRDefault="00000000">
      <w:pPr>
        <w:numPr>
          <w:ilvl w:val="0"/>
          <w:numId w:val="2"/>
        </w:numPr>
        <w:rPr>
          <w:rFonts w:ascii="Calibri" w:eastAsia="Calibri" w:hAnsi="Calibri" w:cs="Calibri"/>
          <w:sz w:val="26"/>
          <w:szCs w:val="26"/>
        </w:rPr>
      </w:pPr>
      <w:r>
        <w:rPr>
          <w:rFonts w:ascii="Calibri" w:eastAsia="Calibri" w:hAnsi="Calibri" w:cs="Calibri"/>
          <w:sz w:val="26"/>
          <w:szCs w:val="26"/>
        </w:rPr>
        <w:t>Muncul notifikasi error karena nama d memakai implements c jadi harus memiliki seluruh method yg ada di c</w:t>
      </w:r>
    </w:p>
    <w:p w14:paraId="2969D455" w14:textId="77777777" w:rsidR="00F00564" w:rsidRDefault="00000000">
      <w:pPr>
        <w:spacing w:before="35"/>
        <w:ind w:left="720"/>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44C7FE84" wp14:editId="477BD68F">
            <wp:extent cx="4238508" cy="140779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238508" cy="1407790"/>
                    </a:xfrm>
                    <a:prstGeom prst="rect">
                      <a:avLst/>
                    </a:prstGeom>
                    <a:ln/>
                  </pic:spPr>
                </pic:pic>
              </a:graphicData>
            </a:graphic>
          </wp:inline>
        </w:drawing>
      </w:r>
    </w:p>
    <w:p w14:paraId="5C03904D" w14:textId="77777777" w:rsidR="00F00564" w:rsidRDefault="00000000">
      <w:pPr>
        <w:numPr>
          <w:ilvl w:val="0"/>
          <w:numId w:val="2"/>
        </w:numPr>
        <w:spacing w:before="35"/>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74E30629" wp14:editId="44704768">
            <wp:extent cx="2886075" cy="11049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886075" cy="1104900"/>
                    </a:xfrm>
                    <a:prstGeom prst="rect">
                      <a:avLst/>
                    </a:prstGeom>
                    <a:ln/>
                  </pic:spPr>
                </pic:pic>
              </a:graphicData>
            </a:graphic>
          </wp:inline>
        </w:drawing>
      </w:r>
    </w:p>
    <w:p w14:paraId="0FC3C87F" w14:textId="77777777" w:rsidR="00F00564" w:rsidRDefault="00000000">
      <w:pPr>
        <w:numPr>
          <w:ilvl w:val="0"/>
          <w:numId w:val="2"/>
        </w:numPr>
        <w:rPr>
          <w:rFonts w:ascii="Calibri" w:eastAsia="Calibri" w:hAnsi="Calibri" w:cs="Calibri"/>
          <w:sz w:val="26"/>
          <w:szCs w:val="26"/>
        </w:rPr>
      </w:pPr>
      <w:r>
        <w:rPr>
          <w:rFonts w:ascii="Calibri" w:eastAsia="Calibri" w:hAnsi="Calibri" w:cs="Calibri"/>
          <w:sz w:val="26"/>
          <w:szCs w:val="26"/>
        </w:rPr>
        <w:t xml:space="preserve">Kesimpulan </w:t>
      </w:r>
    </w:p>
    <w:p w14:paraId="64EF608A" w14:textId="77777777" w:rsidR="00F00564" w:rsidRDefault="00F00564">
      <w:pPr>
        <w:spacing w:before="35"/>
        <w:rPr>
          <w:rFonts w:ascii="Calibri" w:eastAsia="Calibri" w:hAnsi="Calibri" w:cs="Calibri"/>
          <w:sz w:val="26"/>
          <w:szCs w:val="26"/>
        </w:rPr>
      </w:pPr>
    </w:p>
    <w:p w14:paraId="4E577502" w14:textId="77777777" w:rsidR="00F00564" w:rsidRDefault="00000000">
      <w:pPr>
        <w:spacing w:before="35"/>
        <w:rPr>
          <w:rFonts w:ascii="Calibri" w:eastAsia="Calibri" w:hAnsi="Calibri" w:cs="Calibri"/>
          <w:sz w:val="26"/>
          <w:szCs w:val="26"/>
        </w:rPr>
      </w:pPr>
      <w:r>
        <w:rPr>
          <w:rFonts w:ascii="Calibri" w:eastAsia="Calibri" w:hAnsi="Calibri" w:cs="Calibri"/>
          <w:sz w:val="26"/>
          <w:szCs w:val="26"/>
        </w:rPr>
        <w:t>Latihan 7</w:t>
      </w:r>
    </w:p>
    <w:p w14:paraId="0C30B6A1" w14:textId="77777777" w:rsidR="00F00564" w:rsidRDefault="00000000">
      <w:pPr>
        <w:numPr>
          <w:ilvl w:val="0"/>
          <w:numId w:val="4"/>
        </w:numPr>
        <w:spacing w:before="35"/>
        <w:rPr>
          <w:rFonts w:ascii="Calibri" w:eastAsia="Calibri" w:hAnsi="Calibri" w:cs="Calibri"/>
          <w:sz w:val="26"/>
          <w:szCs w:val="26"/>
        </w:rPr>
      </w:pPr>
      <w:r>
        <w:rPr>
          <w:rFonts w:ascii="Calibri" w:eastAsia="Calibri" w:hAnsi="Calibri" w:cs="Calibri"/>
          <w:sz w:val="26"/>
          <w:szCs w:val="26"/>
        </w:rPr>
        <w:t>Terjadi error karena tidak dapat override final method</w:t>
      </w:r>
    </w:p>
    <w:p w14:paraId="43DAFD5A" w14:textId="77777777" w:rsidR="00F00564" w:rsidRDefault="00000000">
      <w:pPr>
        <w:spacing w:before="35"/>
        <w:ind w:left="720"/>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22704C01" wp14:editId="4920996E">
            <wp:extent cx="5642300" cy="10160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642300" cy="1016000"/>
                    </a:xfrm>
                    <a:prstGeom prst="rect">
                      <a:avLst/>
                    </a:prstGeom>
                    <a:ln/>
                  </pic:spPr>
                </pic:pic>
              </a:graphicData>
            </a:graphic>
          </wp:inline>
        </w:drawing>
      </w:r>
    </w:p>
    <w:p w14:paraId="43364EBF" w14:textId="77777777" w:rsidR="00F00564" w:rsidRDefault="00000000">
      <w:pPr>
        <w:numPr>
          <w:ilvl w:val="0"/>
          <w:numId w:val="4"/>
        </w:numPr>
        <w:spacing w:before="35"/>
        <w:rPr>
          <w:rFonts w:ascii="Calibri" w:eastAsia="Calibri" w:hAnsi="Calibri" w:cs="Calibri"/>
          <w:sz w:val="26"/>
          <w:szCs w:val="26"/>
        </w:rPr>
      </w:pPr>
      <w:r>
        <w:rPr>
          <w:rFonts w:ascii="Calibri" w:eastAsia="Calibri" w:hAnsi="Calibri" w:cs="Calibri"/>
          <w:sz w:val="26"/>
          <w:szCs w:val="26"/>
        </w:rPr>
        <w:t>Terjadi error karena final class tidak bisa di extend pada class B</w:t>
      </w:r>
    </w:p>
    <w:p w14:paraId="1577C231" w14:textId="77777777" w:rsidR="00F00564" w:rsidRDefault="00000000">
      <w:pPr>
        <w:spacing w:before="35"/>
        <w:ind w:left="720"/>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02AAED5A" wp14:editId="726047BF">
            <wp:extent cx="5642300" cy="1143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642300" cy="1143000"/>
                    </a:xfrm>
                    <a:prstGeom prst="rect">
                      <a:avLst/>
                    </a:prstGeom>
                    <a:ln/>
                  </pic:spPr>
                </pic:pic>
              </a:graphicData>
            </a:graphic>
          </wp:inline>
        </w:drawing>
      </w:r>
    </w:p>
    <w:p w14:paraId="2E618C3F" w14:textId="77777777" w:rsidR="00F00564" w:rsidRDefault="00000000">
      <w:pPr>
        <w:numPr>
          <w:ilvl w:val="0"/>
          <w:numId w:val="4"/>
        </w:numPr>
        <w:spacing w:before="35"/>
        <w:rPr>
          <w:rFonts w:ascii="Calibri" w:eastAsia="Calibri" w:hAnsi="Calibri" w:cs="Calibri"/>
          <w:sz w:val="26"/>
          <w:szCs w:val="26"/>
        </w:rPr>
      </w:pPr>
      <w:r>
        <w:rPr>
          <w:rFonts w:ascii="Calibri" w:eastAsia="Calibri" w:hAnsi="Calibri" w:cs="Calibri"/>
          <w:sz w:val="26"/>
          <w:szCs w:val="26"/>
        </w:rPr>
        <w:t>Final pada class atau metod tidak dapat di modifikasi</w:t>
      </w:r>
    </w:p>
    <w:p w14:paraId="6F4E1A6F" w14:textId="77777777" w:rsidR="00F00564" w:rsidRDefault="00F00564">
      <w:pPr>
        <w:spacing w:before="35"/>
        <w:rPr>
          <w:rFonts w:ascii="Calibri" w:eastAsia="Calibri" w:hAnsi="Calibri" w:cs="Calibri"/>
          <w:sz w:val="26"/>
          <w:szCs w:val="26"/>
        </w:rPr>
      </w:pPr>
    </w:p>
    <w:p w14:paraId="22591474" w14:textId="77777777" w:rsidR="00F00564" w:rsidRDefault="00F00564">
      <w:pPr>
        <w:spacing w:before="35"/>
        <w:rPr>
          <w:rFonts w:ascii="Calibri" w:eastAsia="Calibri" w:hAnsi="Calibri" w:cs="Calibri"/>
          <w:sz w:val="26"/>
          <w:szCs w:val="26"/>
        </w:rPr>
      </w:pPr>
    </w:p>
    <w:p w14:paraId="4E7270FE" w14:textId="77777777" w:rsidR="00F00564" w:rsidRDefault="00F00564">
      <w:pPr>
        <w:spacing w:before="35"/>
        <w:rPr>
          <w:rFonts w:ascii="Calibri" w:eastAsia="Calibri" w:hAnsi="Calibri" w:cs="Calibri"/>
          <w:sz w:val="26"/>
          <w:szCs w:val="26"/>
        </w:rPr>
      </w:pPr>
    </w:p>
    <w:p w14:paraId="1765ABB9" w14:textId="77777777" w:rsidR="00F00564" w:rsidRDefault="00F00564">
      <w:pPr>
        <w:spacing w:before="35"/>
        <w:rPr>
          <w:rFonts w:ascii="Calibri" w:eastAsia="Calibri" w:hAnsi="Calibri" w:cs="Calibri"/>
          <w:sz w:val="26"/>
          <w:szCs w:val="26"/>
        </w:rPr>
      </w:pPr>
    </w:p>
    <w:p w14:paraId="32799DD1" w14:textId="77777777" w:rsidR="00F00564" w:rsidRDefault="00F00564">
      <w:pPr>
        <w:spacing w:before="35"/>
        <w:rPr>
          <w:rFonts w:ascii="Calibri" w:eastAsia="Calibri" w:hAnsi="Calibri" w:cs="Calibri"/>
          <w:sz w:val="26"/>
          <w:szCs w:val="26"/>
        </w:rPr>
      </w:pPr>
    </w:p>
    <w:p w14:paraId="7EA82AF2" w14:textId="77777777" w:rsidR="00F00564" w:rsidRDefault="00F00564">
      <w:pPr>
        <w:spacing w:before="35"/>
        <w:rPr>
          <w:rFonts w:ascii="Calibri" w:eastAsia="Calibri" w:hAnsi="Calibri" w:cs="Calibri"/>
          <w:sz w:val="26"/>
          <w:szCs w:val="26"/>
        </w:rPr>
      </w:pPr>
    </w:p>
    <w:p w14:paraId="148485D2" w14:textId="77777777" w:rsidR="00F00564" w:rsidRDefault="00F00564">
      <w:pPr>
        <w:spacing w:before="35"/>
        <w:rPr>
          <w:rFonts w:ascii="Calibri" w:eastAsia="Calibri" w:hAnsi="Calibri" w:cs="Calibri"/>
          <w:sz w:val="26"/>
          <w:szCs w:val="26"/>
        </w:rPr>
      </w:pPr>
    </w:p>
    <w:p w14:paraId="0D681C7D" w14:textId="77777777" w:rsidR="00BC266C" w:rsidRDefault="00BC266C">
      <w:pPr>
        <w:spacing w:before="35"/>
        <w:rPr>
          <w:rFonts w:ascii="Calibri" w:eastAsia="Calibri" w:hAnsi="Calibri" w:cs="Calibri"/>
          <w:sz w:val="26"/>
          <w:szCs w:val="26"/>
        </w:rPr>
      </w:pPr>
    </w:p>
    <w:p w14:paraId="3B0E7F2A" w14:textId="77777777" w:rsidR="00F00564" w:rsidRDefault="00F00564">
      <w:pPr>
        <w:spacing w:before="35"/>
        <w:rPr>
          <w:rFonts w:ascii="Calibri" w:eastAsia="Calibri" w:hAnsi="Calibri" w:cs="Calibri"/>
          <w:sz w:val="26"/>
          <w:szCs w:val="26"/>
        </w:rPr>
      </w:pPr>
    </w:p>
    <w:p w14:paraId="363138BD" w14:textId="77777777" w:rsidR="00F00564" w:rsidRDefault="00F00564">
      <w:pPr>
        <w:spacing w:before="35"/>
        <w:rPr>
          <w:rFonts w:ascii="Calibri" w:eastAsia="Calibri" w:hAnsi="Calibri" w:cs="Calibri"/>
          <w:sz w:val="26"/>
          <w:szCs w:val="26"/>
        </w:rPr>
      </w:pPr>
    </w:p>
    <w:p w14:paraId="195A7345" w14:textId="77777777" w:rsidR="00F00564" w:rsidRDefault="00000000">
      <w:pPr>
        <w:spacing w:before="35"/>
        <w:rPr>
          <w:rFonts w:ascii="Calibri" w:eastAsia="Calibri" w:hAnsi="Calibri" w:cs="Calibri"/>
          <w:sz w:val="26"/>
          <w:szCs w:val="26"/>
        </w:rPr>
      </w:pPr>
      <w:r>
        <w:rPr>
          <w:rFonts w:ascii="Calibri" w:eastAsia="Calibri" w:hAnsi="Calibri" w:cs="Calibri"/>
          <w:sz w:val="26"/>
          <w:szCs w:val="26"/>
        </w:rPr>
        <w:lastRenderedPageBreak/>
        <w:t>Latihan 8</w:t>
      </w:r>
    </w:p>
    <w:p w14:paraId="3E04D1EB" w14:textId="77777777" w:rsidR="00F00564" w:rsidRDefault="00000000">
      <w:pPr>
        <w:spacing w:before="35"/>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72AD511D" wp14:editId="7E0DB77F">
            <wp:extent cx="3295650" cy="13716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295650" cy="1371600"/>
                    </a:xfrm>
                    <a:prstGeom prst="rect">
                      <a:avLst/>
                    </a:prstGeom>
                    <a:ln/>
                  </pic:spPr>
                </pic:pic>
              </a:graphicData>
            </a:graphic>
          </wp:inline>
        </w:drawing>
      </w:r>
    </w:p>
    <w:p w14:paraId="59F5F285" w14:textId="77777777" w:rsidR="00F00564" w:rsidRDefault="00F00564">
      <w:pPr>
        <w:spacing w:before="35"/>
        <w:rPr>
          <w:rFonts w:ascii="Calibri" w:eastAsia="Calibri" w:hAnsi="Calibri" w:cs="Calibri"/>
          <w:sz w:val="26"/>
          <w:szCs w:val="26"/>
        </w:rPr>
      </w:pPr>
    </w:p>
    <w:sectPr w:rsidR="00F00564">
      <w:pgSz w:w="11920" w:h="16840"/>
      <w:pgMar w:top="1380" w:right="13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66AC2"/>
    <w:multiLevelType w:val="multilevel"/>
    <w:tmpl w:val="DDCA0A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28D6424"/>
    <w:multiLevelType w:val="multilevel"/>
    <w:tmpl w:val="24DA32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0D23EDE"/>
    <w:multiLevelType w:val="multilevel"/>
    <w:tmpl w:val="2458BE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B7B2AB3"/>
    <w:multiLevelType w:val="multilevel"/>
    <w:tmpl w:val="C4D6CF8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6C250645"/>
    <w:multiLevelType w:val="multilevel"/>
    <w:tmpl w:val="812252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EEF0B31"/>
    <w:multiLevelType w:val="multilevel"/>
    <w:tmpl w:val="ECDAF7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704089439">
    <w:abstractNumId w:val="3"/>
  </w:num>
  <w:num w:numId="2" w16cid:durableId="1588421198">
    <w:abstractNumId w:val="1"/>
  </w:num>
  <w:num w:numId="3" w16cid:durableId="1857159916">
    <w:abstractNumId w:val="4"/>
  </w:num>
  <w:num w:numId="4" w16cid:durableId="1720781996">
    <w:abstractNumId w:val="2"/>
  </w:num>
  <w:num w:numId="5" w16cid:durableId="1717512079">
    <w:abstractNumId w:val="5"/>
  </w:num>
  <w:num w:numId="6" w16cid:durableId="202056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564"/>
    <w:rsid w:val="00BC266C"/>
    <w:rsid w:val="00F005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9FFD"/>
  <w15:docId w15:val="{10598F54-4FFF-4095-8885-5AA63453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phWsiySwHjxCyTt4AY1KuUrvjg==">AMUW2mU8/joMDLA7rs2YCyRvdvrwg2u9yqUynIiZ4utsltzSlFqOFbfA3k8PX2t2W7oUwb95omighWgv73gs4MXHpKBeM5hPpn7W24XeG91Q9NZNdEFM8wI18OkO+miDW0nd1lSvVDzO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rifanz12@gmail.com</cp:lastModifiedBy>
  <cp:revision>3</cp:revision>
  <dcterms:created xsi:type="dcterms:W3CDTF">2022-11-10T04:55:00Z</dcterms:created>
  <dcterms:modified xsi:type="dcterms:W3CDTF">2023-04-08T00:40:00Z</dcterms:modified>
</cp:coreProperties>
</file>